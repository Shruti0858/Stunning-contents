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20" w:leftChars="0"/>
        <w:jc w:val="left"/>
        <w:rPr/>
      </w:pPr>
      <w:bookmarkStart w:id="0" w:name="_GoBack"/>
      <w:bookmarkEnd w:id="0"/>
    </w:p>
    <w:p>
      <w:pPr>
        <w:pStyle w:val="style0"/>
        <w:ind w:left="220" w:leftChars="0"/>
        <w:jc w:val="left"/>
        <w:rPr>
          <w:b/>
          <w:bCs/>
          <w:sz w:val="28"/>
          <w:szCs w:val="28"/>
        </w:rPr>
      </w:pPr>
      <w:r>
        <w:rPr>
          <w:b/>
          <w:bCs/>
          <w:sz w:val="28"/>
          <w:szCs w:val="28"/>
          <w:lang w:val="en-US"/>
        </w:rPr>
        <w:t xml:space="preserve">Name : Sayantani Biswas. </w:t>
      </w:r>
    </w:p>
    <w:p>
      <w:pPr>
        <w:pStyle w:val="style0"/>
        <w:ind w:left="220" w:leftChars="0"/>
        <w:jc w:val="left"/>
        <w:rPr>
          <w:b/>
          <w:bCs/>
          <w:sz w:val="28"/>
          <w:szCs w:val="28"/>
        </w:rPr>
      </w:pPr>
      <w:r>
        <w:rPr>
          <w:b/>
          <w:bCs/>
          <w:sz w:val="28"/>
          <w:szCs w:val="28"/>
          <w:lang w:val="en-US"/>
        </w:rPr>
        <w:t xml:space="preserve">Company: NovaNectar Services Private Limited. </w:t>
      </w:r>
    </w:p>
    <w:p>
      <w:pPr>
        <w:pStyle w:val="style0"/>
        <w:ind w:left="220" w:leftChars="0"/>
        <w:jc w:val="left"/>
        <w:rPr>
          <w:b/>
          <w:bCs/>
          <w:sz w:val="28"/>
          <w:szCs w:val="28"/>
        </w:rPr>
      </w:pPr>
      <w:r>
        <w:rPr>
          <w:b/>
          <w:bCs/>
          <w:sz w:val="28"/>
          <w:szCs w:val="28"/>
          <w:lang w:val="en-US"/>
        </w:rPr>
        <w:t xml:space="preserve">Position: Summer Intern (10th August-10th September). </w:t>
      </w:r>
    </w:p>
    <w:p>
      <w:pPr>
        <w:pStyle w:val="style0"/>
        <w:ind w:left="220" w:leftChars="0"/>
        <w:jc w:val="left"/>
        <w:rPr>
          <w:b/>
          <w:bCs/>
          <w:sz w:val="28"/>
          <w:szCs w:val="28"/>
        </w:rPr>
      </w:pPr>
      <w:r>
        <w:rPr>
          <w:b/>
          <w:bCs/>
          <w:sz w:val="28"/>
          <w:szCs w:val="28"/>
          <w:lang w:val="en-US"/>
        </w:rPr>
        <w:t>Task III, Submission Date: 10th September, 2024.</w:t>
      </w:r>
    </w:p>
    <w:p>
      <w:pPr>
        <w:pStyle w:val="style0"/>
        <w:ind w:left="220" w:leftChars="0"/>
        <w:jc w:val="left"/>
        <w:rPr>
          <w:b/>
          <w:bCs/>
          <w:sz w:val="28"/>
          <w:szCs w:val="28"/>
        </w:rPr>
      </w:pPr>
    </w:p>
    <w:p>
      <w:pPr>
        <w:pStyle w:val="style0"/>
        <w:ind w:left="220" w:leftChars="0"/>
        <w:jc w:val="left"/>
        <w:rPr>
          <w:b/>
          <w:bCs/>
          <w:sz w:val="28"/>
          <w:szCs w:val="28"/>
        </w:rPr>
      </w:pPr>
      <w:r>
        <w:rPr>
          <w:b/>
          <w:bCs/>
          <w:sz w:val="28"/>
          <w:szCs w:val="28"/>
          <w:lang w:val="en-US"/>
        </w:rPr>
        <w:t>PROJECT TITLE: SOCIAL MEDIA CAPTION WRITING FOR OUR BRAND SEEKERS</w:t>
      </w:r>
    </w:p>
    <w:p>
      <w:pPr>
        <w:pStyle w:val="style0"/>
        <w:ind w:left="220" w:leftChars="0"/>
        <w:jc w:val="left"/>
        <w:rPr>
          <w:b/>
          <w:bCs/>
          <w:sz w:val="28"/>
          <w:szCs w:val="28"/>
        </w:rPr>
      </w:pPr>
    </w:p>
    <w:p>
      <w:pPr>
        <w:pStyle w:val="style0"/>
        <w:ind w:left="220" w:leftChars="0"/>
        <w:jc w:val="left"/>
        <w:rPr>
          <w:b/>
          <w:bCs/>
          <w:sz w:val="28"/>
          <w:szCs w:val="28"/>
        </w:rPr>
      </w:pPr>
      <w:r>
        <w:rPr>
          <w:b/>
          <w:bCs/>
          <w:sz w:val="28"/>
          <w:szCs w:val="28"/>
        </w:rPr>
        <w:t>1. Website Design:</w:t>
      </w:r>
    </w:p>
    <w:p>
      <w:pPr>
        <w:pStyle w:val="style0"/>
        <w:ind w:left="220" w:leftChars="0"/>
        <w:jc w:val="left"/>
        <w:rPr>
          <w:sz w:val="28"/>
          <w:szCs w:val="28"/>
        </w:rPr>
      </w:pPr>
    </w:p>
    <w:p>
      <w:pPr>
        <w:pStyle w:val="style0"/>
        <w:ind w:left="220" w:leftChars="0"/>
        <w:jc w:val="left"/>
        <w:rPr>
          <w:sz w:val="28"/>
          <w:szCs w:val="28"/>
        </w:rPr>
      </w:pPr>
      <w:r>
        <w:rPr>
          <w:sz w:val="28"/>
          <w:szCs w:val="28"/>
        </w:rPr>
        <w:t>Bring Your Ideas to Life!  Our talented designers create visually captivating websites that embody your brand's essence. Are you ready to enhance your digital footprint? #WebDesign #BrandEssence #NovaNectar</w:t>
      </w:r>
    </w:p>
    <w:p>
      <w:pPr>
        <w:pStyle w:val="style0"/>
        <w:ind w:left="220" w:leftChars="0"/>
        <w:jc w:val="left"/>
        <w:rPr>
          <w:sz w:val="28"/>
          <w:szCs w:val="28"/>
        </w:rPr>
      </w:pPr>
    </w:p>
    <w:p>
      <w:pPr>
        <w:pStyle w:val="style179"/>
        <w:numPr>
          <w:ilvl w:val="0"/>
          <w:numId w:val="1"/>
        </w:numPr>
        <w:jc w:val="left"/>
        <w:rPr>
          <w:sz w:val="28"/>
          <w:szCs w:val="28"/>
        </w:rPr>
      </w:pPr>
      <w:r>
        <w:rPr>
          <w:sz w:val="28"/>
          <w:szCs w:val="28"/>
        </w:rPr>
        <w:t>Call to Action: “Reach out to us today to begin your journey!”</w:t>
      </w:r>
    </w:p>
    <w:p>
      <w:pPr>
        <w:pStyle w:val="style0"/>
        <w:ind w:left="220" w:leftChars="0"/>
        <w:jc w:val="left"/>
        <w:rPr>
          <w:sz w:val="28"/>
          <w:szCs w:val="28"/>
        </w:rPr>
      </w:pPr>
    </w:p>
    <w:p>
      <w:pPr>
        <w:pStyle w:val="style0"/>
        <w:ind w:left="220" w:leftChars="0"/>
        <w:jc w:val="left"/>
        <w:rPr>
          <w:sz w:val="28"/>
          <w:szCs w:val="28"/>
        </w:rPr>
      </w:pPr>
      <w:r>
        <w:rPr>
          <w:sz w:val="28"/>
          <w:szCs w:val="28"/>
        </w:rPr>
        <w:t>Your Brand, Our Masterpiece!  Together, we can design a website that not only captivates but also provides an exceptional user experience. #UXDesign #WebDevelopment #NovaNectar</w:t>
      </w:r>
    </w:p>
    <w:p>
      <w:pPr>
        <w:pStyle w:val="style0"/>
        <w:ind w:left="220" w:leftChars="0"/>
        <w:jc w:val="left"/>
        <w:rPr>
          <w:sz w:val="28"/>
          <w:szCs w:val="28"/>
        </w:rPr>
      </w:pPr>
    </w:p>
    <w:p>
      <w:pPr>
        <w:pStyle w:val="style179"/>
        <w:numPr>
          <w:ilvl w:val="0"/>
          <w:numId w:val="25"/>
        </w:numPr>
        <w:jc w:val="left"/>
        <w:rPr>
          <w:sz w:val="28"/>
          <w:szCs w:val="28"/>
        </w:rPr>
      </w:pPr>
      <w:r>
        <w:rPr>
          <w:sz w:val="28"/>
          <w:szCs w:val="28"/>
        </w:rPr>
        <w:t>Call to Action: “Send us a message for a complimentary consultation!”</w:t>
      </w:r>
    </w:p>
    <w:p>
      <w:pPr>
        <w:pStyle w:val="style0"/>
        <w:ind w:left="220" w:leftChars="0"/>
        <w:jc w:val="left"/>
        <w:rPr>
          <w:sz w:val="28"/>
          <w:szCs w:val="28"/>
        </w:rPr>
      </w:pPr>
    </w:p>
    <w:p>
      <w:pPr>
        <w:pStyle w:val="style0"/>
        <w:ind w:left="220" w:leftChars="0"/>
        <w:jc w:val="left"/>
        <w:rPr>
          <w:b/>
          <w:bCs/>
          <w:sz w:val="28"/>
          <w:szCs w:val="28"/>
        </w:rPr>
      </w:pPr>
      <w:r>
        <w:rPr>
          <w:b/>
          <w:bCs/>
          <w:sz w:val="28"/>
          <w:szCs w:val="28"/>
          <w:lang w:val="en-US"/>
        </w:rPr>
        <w:t xml:space="preserve">2. </w:t>
      </w:r>
      <w:r>
        <w:rPr>
          <w:b/>
          <w:bCs/>
          <w:sz w:val="28"/>
          <w:szCs w:val="28"/>
        </w:rPr>
        <w:t>SEO Services</w:t>
      </w:r>
    </w:p>
    <w:p>
      <w:pPr>
        <w:pStyle w:val="style0"/>
        <w:ind w:left="220" w:leftChars="0"/>
        <w:jc w:val="left"/>
        <w:rPr>
          <w:sz w:val="28"/>
          <w:szCs w:val="28"/>
        </w:rPr>
      </w:pPr>
    </w:p>
    <w:p>
      <w:pPr>
        <w:pStyle w:val="style0"/>
        <w:ind w:left="220" w:leftChars="0"/>
        <w:jc w:val="left"/>
        <w:rPr>
          <w:sz w:val="28"/>
          <w:szCs w:val="28"/>
        </w:rPr>
      </w:pPr>
      <w:r>
        <w:rPr>
          <w:sz w:val="28"/>
          <w:szCs w:val="28"/>
        </w:rPr>
        <w:t>Ascend to New Heights!  Enhance your online presence with our innovative SEO services. Stay ahead of your rivals and draw in more organic visitors. #SEO #DigitalMarketing #NovaNectar</w:t>
      </w:r>
    </w:p>
    <w:p>
      <w:pPr>
        <w:pStyle w:val="style0"/>
        <w:ind w:left="220" w:leftChars="0"/>
        <w:jc w:val="left"/>
        <w:rPr>
          <w:sz w:val="28"/>
          <w:szCs w:val="28"/>
        </w:rPr>
      </w:pPr>
    </w:p>
    <w:p>
      <w:pPr>
        <w:pStyle w:val="style179"/>
        <w:numPr>
          <w:ilvl w:val="0"/>
          <w:numId w:val="24"/>
        </w:numPr>
        <w:jc w:val="left"/>
        <w:rPr>
          <w:sz w:val="28"/>
          <w:szCs w:val="28"/>
        </w:rPr>
      </w:pPr>
      <w:r>
        <w:rPr>
          <w:sz w:val="28"/>
          <w:szCs w:val="28"/>
        </w:rPr>
        <w:t>Call to Action: “Explore our website for more information!”</w:t>
      </w:r>
    </w:p>
    <w:p>
      <w:pPr>
        <w:pStyle w:val="style0"/>
        <w:ind w:left="220" w:leftChars="0"/>
        <w:jc w:val="left"/>
        <w:rPr>
          <w:sz w:val="28"/>
          <w:szCs w:val="28"/>
        </w:rPr>
      </w:pPr>
    </w:p>
    <w:p>
      <w:pPr>
        <w:pStyle w:val="style0"/>
        <w:ind w:left="220" w:leftChars="0"/>
        <w:jc w:val="left"/>
        <w:rPr>
          <w:sz w:val="28"/>
          <w:szCs w:val="28"/>
        </w:rPr>
      </w:pPr>
      <w:r>
        <w:rPr>
          <w:sz w:val="28"/>
          <w:szCs w:val="28"/>
        </w:rPr>
        <w:t>Unleash Your Potential!  Propel your business to the forefront of search engine results with our customized SEO strategies. #SearchEngineOptimization #OnlineGrowth #NovaNectar</w:t>
      </w:r>
    </w:p>
    <w:p>
      <w:pPr>
        <w:pStyle w:val="style0"/>
        <w:ind w:left="220" w:leftChars="0"/>
        <w:jc w:val="left"/>
        <w:rPr>
          <w:sz w:val="28"/>
          <w:szCs w:val="28"/>
        </w:rPr>
      </w:pPr>
    </w:p>
    <w:p>
      <w:pPr>
        <w:pStyle w:val="style179"/>
        <w:numPr>
          <w:ilvl w:val="0"/>
          <w:numId w:val="23"/>
        </w:numPr>
        <w:jc w:val="left"/>
        <w:rPr>
          <w:sz w:val="28"/>
          <w:szCs w:val="28"/>
        </w:rPr>
      </w:pPr>
      <w:r>
        <w:rPr>
          <w:sz w:val="28"/>
          <w:szCs w:val="28"/>
        </w:rPr>
        <w:t>Call to Action: “Begin with a free SEO assessment!”</w:t>
      </w:r>
    </w:p>
    <w:p>
      <w:pPr>
        <w:pStyle w:val="style0"/>
        <w:ind w:left="220" w:leftChars="0"/>
        <w:jc w:val="left"/>
        <w:rPr>
          <w:sz w:val="28"/>
          <w:szCs w:val="28"/>
        </w:rPr>
      </w:pPr>
    </w:p>
    <w:p>
      <w:pPr>
        <w:pStyle w:val="style0"/>
        <w:ind w:left="220" w:leftChars="0"/>
        <w:jc w:val="left"/>
        <w:rPr>
          <w:b/>
          <w:bCs/>
          <w:sz w:val="28"/>
          <w:szCs w:val="28"/>
        </w:rPr>
      </w:pPr>
      <w:r>
        <w:rPr>
          <w:b/>
          <w:bCs/>
          <w:sz w:val="28"/>
          <w:szCs w:val="28"/>
          <w:lang w:val="en-US"/>
        </w:rPr>
        <w:t xml:space="preserve">3. </w:t>
      </w:r>
      <w:r>
        <w:rPr>
          <w:b/>
          <w:bCs/>
          <w:sz w:val="28"/>
          <w:szCs w:val="28"/>
        </w:rPr>
        <w:t>Graphic Design</w:t>
      </w:r>
    </w:p>
    <w:p>
      <w:pPr>
        <w:pStyle w:val="style0"/>
        <w:ind w:left="220" w:leftChars="0"/>
        <w:jc w:val="left"/>
        <w:rPr>
          <w:sz w:val="28"/>
          <w:szCs w:val="28"/>
        </w:rPr>
      </w:pPr>
    </w:p>
    <w:p>
      <w:pPr>
        <w:pStyle w:val="style0"/>
        <w:ind w:left="220" w:leftChars="0"/>
        <w:jc w:val="left"/>
        <w:rPr>
          <w:sz w:val="28"/>
          <w:szCs w:val="28"/>
        </w:rPr>
      </w:pPr>
      <w:r>
        <w:rPr>
          <w:sz w:val="28"/>
          <w:szCs w:val="28"/>
        </w:rPr>
        <w:t>Create a Lasting Impact! Revitalize your brand with our vibrant graphic design services. From logos to complete brand identities, we are here to assist you. #GraphicDesign #Branding #NovaNectar</w:t>
      </w:r>
    </w:p>
    <w:p>
      <w:pPr>
        <w:pStyle w:val="style0"/>
        <w:ind w:left="220" w:leftChars="0"/>
        <w:jc w:val="left"/>
        <w:rPr>
          <w:sz w:val="28"/>
          <w:szCs w:val="28"/>
        </w:rPr>
      </w:pPr>
    </w:p>
    <w:p>
      <w:pPr>
        <w:pStyle w:val="style179"/>
        <w:numPr>
          <w:ilvl w:val="0"/>
          <w:numId w:val="22"/>
        </w:numPr>
        <w:jc w:val="left"/>
        <w:rPr>
          <w:sz w:val="28"/>
          <w:szCs w:val="28"/>
        </w:rPr>
      </w:pPr>
      <w:r>
        <w:rPr>
          <w:sz w:val="28"/>
          <w:szCs w:val="28"/>
        </w:rPr>
        <w:t>Call to Action: “Contact us today to unlock your brand’s potential!”</w:t>
      </w:r>
    </w:p>
    <w:p>
      <w:pPr>
        <w:pStyle w:val="style0"/>
        <w:ind w:left="220" w:leftChars="0"/>
        <w:jc w:val="left"/>
        <w:rPr>
          <w:sz w:val="28"/>
          <w:szCs w:val="28"/>
        </w:rPr>
      </w:pPr>
    </w:p>
    <w:p>
      <w:pPr>
        <w:pStyle w:val="style0"/>
        <w:ind w:left="220" w:leftChars="0"/>
        <w:jc w:val="left"/>
        <w:rPr>
          <w:sz w:val="28"/>
          <w:szCs w:val="28"/>
        </w:rPr>
      </w:pPr>
      <w:r>
        <w:rPr>
          <w:sz w:val="28"/>
          <w:szCs w:val="28"/>
        </w:rPr>
        <w:t>Designs That Communicate! Our talented designers produce visually compelling materials that connect with your audience. #CreativeDesign #VisualIdentity #NovaNectar</w:t>
      </w:r>
    </w:p>
    <w:p>
      <w:pPr>
        <w:pStyle w:val="style0"/>
        <w:ind w:left="220" w:leftChars="0"/>
        <w:jc w:val="left"/>
        <w:rPr>
          <w:sz w:val="28"/>
          <w:szCs w:val="28"/>
        </w:rPr>
      </w:pPr>
    </w:p>
    <w:p>
      <w:pPr>
        <w:pStyle w:val="style179"/>
        <w:numPr>
          <w:ilvl w:val="0"/>
          <w:numId w:val="21"/>
        </w:numPr>
        <w:jc w:val="left"/>
        <w:rPr>
          <w:sz w:val="28"/>
          <w:szCs w:val="28"/>
        </w:rPr>
      </w:pPr>
      <w:r>
        <w:rPr>
          <w:sz w:val="28"/>
          <w:szCs w:val="28"/>
        </w:rPr>
        <w:t>Call to Action: “Get in touch to refresh your brand!”</w:t>
      </w:r>
    </w:p>
    <w:p>
      <w:pPr>
        <w:pStyle w:val="style0"/>
        <w:ind w:left="220" w:leftChars="0"/>
        <w:jc w:val="left"/>
        <w:rPr>
          <w:sz w:val="28"/>
          <w:szCs w:val="28"/>
        </w:rPr>
      </w:pPr>
    </w:p>
    <w:p>
      <w:pPr>
        <w:pStyle w:val="style0"/>
        <w:ind w:left="220" w:leftChars="0"/>
        <w:jc w:val="left"/>
        <w:rPr>
          <w:b/>
          <w:bCs/>
          <w:sz w:val="28"/>
          <w:szCs w:val="28"/>
        </w:rPr>
      </w:pPr>
      <w:r>
        <w:rPr>
          <w:b/>
          <w:bCs/>
          <w:sz w:val="28"/>
          <w:szCs w:val="28"/>
          <w:lang w:val="en-US"/>
        </w:rPr>
        <w:t xml:space="preserve">4. </w:t>
      </w:r>
      <w:r>
        <w:rPr>
          <w:b/>
          <w:bCs/>
          <w:sz w:val="28"/>
          <w:szCs w:val="28"/>
        </w:rPr>
        <w:t>App Development</w:t>
      </w:r>
    </w:p>
    <w:p>
      <w:pPr>
        <w:pStyle w:val="style0"/>
        <w:ind w:left="220" w:leftChars="0"/>
        <w:jc w:val="left"/>
        <w:rPr>
          <w:sz w:val="28"/>
          <w:szCs w:val="28"/>
        </w:rPr>
      </w:pPr>
    </w:p>
    <w:p>
      <w:pPr>
        <w:pStyle w:val="style0"/>
        <w:ind w:left="220" w:leftChars="0"/>
        <w:jc w:val="left"/>
        <w:rPr>
          <w:sz w:val="28"/>
          <w:szCs w:val="28"/>
        </w:rPr>
      </w:pPr>
      <w:r>
        <w:rPr>
          <w:sz w:val="28"/>
          <w:szCs w:val="28"/>
        </w:rPr>
        <w:t>Transform Your Business! From initial concept to final launch, our bespoke mobile solutions enhance engagement and improve user experience. #AppDevelopment #MobileSolutions #NovaNectar</w:t>
      </w:r>
    </w:p>
    <w:p>
      <w:pPr>
        <w:pStyle w:val="style0"/>
        <w:ind w:left="220" w:leftChars="0"/>
        <w:jc w:val="left"/>
        <w:rPr>
          <w:sz w:val="28"/>
          <w:szCs w:val="28"/>
        </w:rPr>
      </w:pPr>
    </w:p>
    <w:p>
      <w:pPr>
        <w:pStyle w:val="style179"/>
        <w:numPr>
          <w:ilvl w:val="0"/>
          <w:numId w:val="20"/>
        </w:numPr>
        <w:jc w:val="left"/>
        <w:rPr>
          <w:sz w:val="28"/>
          <w:szCs w:val="28"/>
        </w:rPr>
      </w:pPr>
      <w:r>
        <w:rPr>
          <w:sz w:val="28"/>
          <w:szCs w:val="28"/>
        </w:rPr>
        <w:t>Call to Action: “Start your app development journey with us today!”</w:t>
      </w:r>
    </w:p>
    <w:p>
      <w:pPr>
        <w:pStyle w:val="style0"/>
        <w:ind w:left="220" w:leftChars="0"/>
        <w:jc w:val="left"/>
        <w:rPr>
          <w:sz w:val="28"/>
          <w:szCs w:val="28"/>
        </w:rPr>
      </w:pPr>
    </w:p>
    <w:p>
      <w:pPr>
        <w:pStyle w:val="style0"/>
        <w:ind w:left="220" w:leftChars="0"/>
        <w:jc w:val="left"/>
        <w:rPr>
          <w:sz w:val="28"/>
          <w:szCs w:val="28"/>
        </w:rPr>
      </w:pPr>
      <w:r>
        <w:rPr>
          <w:sz w:val="28"/>
          <w:szCs w:val="28"/>
        </w:rPr>
        <w:t>Innovation at Your Fingertips! Elevate your brand with our state-of-the-art app development services. #TechInnovation #UserExperience #NovaNectar</w:t>
      </w:r>
    </w:p>
    <w:p>
      <w:pPr>
        <w:pStyle w:val="style0"/>
        <w:ind w:left="220" w:leftChars="0"/>
        <w:jc w:val="left"/>
        <w:rPr>
          <w:sz w:val="28"/>
          <w:szCs w:val="28"/>
        </w:rPr>
      </w:pPr>
    </w:p>
    <w:p>
      <w:pPr>
        <w:pStyle w:val="style0"/>
        <w:ind w:left="220" w:leftChars="0"/>
        <w:jc w:val="left"/>
        <w:rPr>
          <w:sz w:val="28"/>
          <w:szCs w:val="28"/>
        </w:rPr>
      </w:pPr>
      <w:r>
        <w:rPr>
          <w:sz w:val="28"/>
          <w:szCs w:val="28"/>
        </w:rPr>
        <w:t>Call to Action: “Let’s turn your ideas into reality!”</w:t>
      </w:r>
    </w:p>
    <w:p>
      <w:pPr>
        <w:pStyle w:val="style0"/>
        <w:ind w:left="220" w:leftChars="0"/>
        <w:jc w:val="left"/>
        <w:rPr>
          <w:sz w:val="28"/>
          <w:szCs w:val="28"/>
        </w:rPr>
      </w:pPr>
    </w:p>
    <w:p>
      <w:pPr>
        <w:pStyle w:val="style0"/>
        <w:ind w:left="220" w:leftChars="0"/>
        <w:jc w:val="left"/>
        <w:rPr>
          <w:b/>
          <w:bCs/>
          <w:sz w:val="28"/>
          <w:szCs w:val="28"/>
        </w:rPr>
      </w:pPr>
      <w:r>
        <w:rPr>
          <w:b/>
          <w:bCs/>
          <w:sz w:val="28"/>
          <w:szCs w:val="28"/>
          <w:lang w:val="en-US"/>
        </w:rPr>
        <w:t xml:space="preserve">5. </w:t>
      </w:r>
      <w:r>
        <w:rPr>
          <w:b/>
          <w:bCs/>
          <w:sz w:val="28"/>
          <w:szCs w:val="28"/>
        </w:rPr>
        <w:t>Digital Marketing</w:t>
      </w:r>
    </w:p>
    <w:p>
      <w:pPr>
        <w:pStyle w:val="style0"/>
        <w:ind w:left="220" w:leftChars="0"/>
        <w:jc w:val="left"/>
        <w:rPr>
          <w:sz w:val="28"/>
          <w:szCs w:val="28"/>
        </w:rPr>
      </w:pPr>
    </w:p>
    <w:p>
      <w:pPr>
        <w:pStyle w:val="style0"/>
        <w:ind w:left="220" w:leftChars="0"/>
        <w:jc w:val="left"/>
        <w:rPr>
          <w:sz w:val="28"/>
          <w:szCs w:val="28"/>
        </w:rPr>
      </w:pPr>
      <w:r>
        <w:rPr>
          <w:sz w:val="28"/>
          <w:szCs w:val="28"/>
        </w:rPr>
        <w:t>Elevate Your Online Visibility!  From strategic social media initiatives to targeted campaigns, we are here to help you thrive in the digital landscape.</w:t>
      </w:r>
    </w:p>
    <w:p>
      <w:pPr>
        <w:pStyle w:val="style0"/>
        <w:ind w:left="220" w:leftChars="0"/>
        <w:jc w:val="left"/>
        <w:rPr>
          <w:sz w:val="28"/>
          <w:szCs w:val="28"/>
        </w:rPr>
      </w:pPr>
    </w:p>
    <w:p>
      <w:pPr>
        <w:pStyle w:val="style179"/>
        <w:numPr>
          <w:ilvl w:val="0"/>
          <w:numId w:val="2"/>
        </w:numPr>
        <w:jc w:val="left"/>
        <w:rPr>
          <w:sz w:val="28"/>
          <w:szCs w:val="28"/>
        </w:rPr>
      </w:pPr>
      <w:r>
        <w:rPr>
          <w:sz w:val="28"/>
          <w:szCs w:val="28"/>
          <w:lang w:val="en-US"/>
        </w:rPr>
        <w:t xml:space="preserve">Call to Action: "Enhance your business with our expertise!"  </w:t>
      </w:r>
    </w:p>
    <w:p>
      <w:pPr>
        <w:pStyle w:val="style0"/>
        <w:ind w:left="220" w:leftChars="0"/>
        <w:jc w:val="left"/>
        <w:rPr>
          <w:sz w:val="28"/>
          <w:szCs w:val="28"/>
        </w:rPr>
      </w:pPr>
      <w:r>
        <w:rPr>
          <w:sz w:val="28"/>
          <w:szCs w:val="28"/>
          <w:lang w:val="en-US"/>
        </w:rPr>
        <w:t xml:space="preserve">Engage, convert, and thrive. Our all-encompassing digital marketing solutions are tailored to generate leads and deliver impactful results.  </w:t>
      </w:r>
    </w:p>
    <w:p>
      <w:pPr>
        <w:pStyle w:val="style179"/>
        <w:numPr>
          <w:ilvl w:val="0"/>
          <w:numId w:val="3"/>
        </w:numPr>
        <w:jc w:val="left"/>
        <w:rPr>
          <w:sz w:val="28"/>
          <w:szCs w:val="28"/>
        </w:rPr>
      </w:pPr>
      <w:r>
        <w:rPr>
          <w:sz w:val="28"/>
          <w:szCs w:val="28"/>
          <w:lang w:val="en-US"/>
        </w:rPr>
        <w:t>Call to Action: "Reach out to us to advance your digital strategy."</w:t>
      </w:r>
    </w:p>
    <w:p>
      <w:pPr>
        <w:pStyle w:val="style0"/>
        <w:ind w:left="220" w:leftChars="0"/>
        <w:jc w:val="left"/>
        <w:rPr>
          <w:sz w:val="28"/>
          <w:szCs w:val="28"/>
          <w:lang w:val="en-US"/>
        </w:rPr>
      </w:pPr>
      <w:r>
        <w:rPr>
          <w:sz w:val="28"/>
          <w:szCs w:val="28"/>
          <w:lang w:val="en-US"/>
        </w:rPr>
        <w:t>1. Take the next step in enhancing your business with our expertise! Engage your audience, convert leads, and achieve success. Our all-encompassing digital marketing solutions are tailored to generate leads and deliver measurable results. Reach out to us to enhance your digital strategy.</w:t>
      </w:r>
    </w:p>
    <w:p>
      <w:pPr>
        <w:pStyle w:val="style0"/>
        <w:ind w:left="220" w:leftChars="0"/>
        <w:jc w:val="left"/>
        <w:rPr>
          <w:sz w:val="28"/>
          <w:szCs w:val="28"/>
          <w:lang w:val="en-US"/>
        </w:rPr>
      </w:pPr>
      <w:r>
        <w:rPr>
          <w:sz w:val="28"/>
          <w:szCs w:val="28"/>
          <w:lang w:val="en-US"/>
        </w:rPr>
        <w:t>Or</w:t>
      </w:r>
    </w:p>
    <w:p>
      <w:pPr>
        <w:pStyle w:val="style0"/>
        <w:ind w:left="220" w:leftChars="0"/>
        <w:jc w:val="left"/>
        <w:rPr>
          <w:sz w:val="28"/>
          <w:szCs w:val="28"/>
          <w:lang w:val="en-US"/>
        </w:rPr>
      </w:pPr>
      <w:r>
        <w:rPr>
          <w:sz w:val="28"/>
          <w:szCs w:val="28"/>
          <w:lang w:val="en-US"/>
        </w:rPr>
        <w:t>2. Elevate your business potential with our support! Connect, convert, and thrive. Our extensive digital marketing services are crafted to attract leads and produce impactful outcomes. Get in touch with us to advance your digital presence.</w:t>
      </w:r>
    </w:p>
    <w:p>
      <w:pPr>
        <w:pStyle w:val="style0"/>
        <w:ind w:left="220" w:leftChars="0"/>
        <w:jc w:val="left"/>
        <w:rPr>
          <w:sz w:val="28"/>
          <w:szCs w:val="28"/>
          <w:lang w:val="en-US"/>
        </w:rPr>
      </w:pPr>
      <w:r>
        <w:rPr>
          <w:sz w:val="28"/>
          <w:szCs w:val="28"/>
          <w:lang w:val="en-US"/>
        </w:rPr>
        <w:t>Or</w:t>
      </w:r>
    </w:p>
    <w:p>
      <w:pPr>
        <w:pStyle w:val="style0"/>
        <w:ind w:left="220" w:leftChars="0"/>
        <w:jc w:val="left"/>
        <w:rPr>
          <w:sz w:val="28"/>
          <w:szCs w:val="28"/>
        </w:rPr>
      </w:pPr>
      <w:r>
        <w:rPr>
          <w:sz w:val="28"/>
          <w:szCs w:val="28"/>
          <w:lang w:val="en-US"/>
        </w:rPr>
        <w:t>3. Transform your business with our professional guidance! Engage your customers, convert prospects, and achieve your goals. Our holistic digital marketing services are specifically designed to generate leads and yield significant results. Contact us to enhance your digital capabilities.</w:t>
      </w:r>
    </w:p>
    <w:p>
      <w:pPr>
        <w:pStyle w:val="style0"/>
        <w:ind w:left="220" w:leftChars="0"/>
        <w:jc w:val="left"/>
        <w:rPr>
          <w:sz w:val="28"/>
          <w:szCs w:val="28"/>
        </w:rPr>
      </w:pPr>
      <w:r>
        <w:rPr>
          <w:sz w:val="28"/>
          <w:szCs w:val="28"/>
          <w:lang w:val="en-US"/>
        </w:rPr>
        <w:t xml:space="preserve">General:  </w:t>
      </w:r>
    </w:p>
    <w:p>
      <w:pPr>
        <w:pStyle w:val="style0"/>
        <w:ind w:left="220" w:leftChars="0"/>
        <w:jc w:val="left"/>
        <w:rPr>
          <w:sz w:val="28"/>
          <w:szCs w:val="28"/>
        </w:rPr>
      </w:pPr>
      <w:r>
        <w:rPr>
          <w:sz w:val="28"/>
          <w:szCs w:val="28"/>
          <w:lang w:val="en-US"/>
        </w:rPr>
        <w:t xml:space="preserve">We recognize your issues and challenges, and we provide the solutions! Enhance and revolutionize your business with the cutting-edge concepts from Novanectar.  </w:t>
      </w:r>
    </w:p>
    <w:p>
      <w:pPr>
        <w:pStyle w:val="style179"/>
        <w:numPr>
          <w:ilvl w:val="0"/>
          <w:numId w:val="4"/>
        </w:numPr>
        <w:jc w:val="left"/>
        <w:rPr>
          <w:sz w:val="28"/>
          <w:szCs w:val="28"/>
        </w:rPr>
      </w:pPr>
      <w:r>
        <w:rPr>
          <w:sz w:val="28"/>
          <w:szCs w:val="28"/>
          <w:lang w:val="en-US"/>
        </w:rPr>
        <w:t xml:space="preserve">Call to Action: Discover our services today.  </w:t>
      </w:r>
    </w:p>
    <w:p>
      <w:pPr>
        <w:pStyle w:val="style0"/>
        <w:ind w:left="220" w:leftChars="0"/>
        <w:jc w:val="left"/>
        <w:rPr>
          <w:sz w:val="28"/>
          <w:szCs w:val="28"/>
        </w:rPr>
      </w:pPr>
      <w:r>
        <w:rPr>
          <w:sz w:val="28"/>
          <w:szCs w:val="28"/>
          <w:lang w:val="en-US"/>
        </w:rPr>
        <w:t xml:space="preserve">Join forces with the leaders! Collaborate with the finest. At NovaNectar Services, we are committed to realizing your vision through our specialized services.  We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strive to bring your ideas to fruition with our professional expertise.  Let's achieve excellence together.</w:t>
      </w:r>
    </w:p>
    <w:p>
      <w:pPr>
        <w:pStyle w:val="style179"/>
        <w:numPr>
          <w:ilvl w:val="0"/>
          <w:numId w:val="5"/>
        </w:numPr>
        <w:jc w:val="left"/>
        <w:rPr>
          <w:sz w:val="28"/>
          <w:szCs w:val="28"/>
        </w:rPr>
      </w:pPr>
      <w:r>
        <w:rPr>
          <w:sz w:val="28"/>
          <w:szCs w:val="28"/>
          <w:lang w:val="en-US"/>
        </w:rPr>
        <w:t>Call to Action: Together, we can reach new heights.</w:t>
      </w:r>
    </w:p>
    <w:p>
      <w:pPr>
        <w:pStyle w:val="style179"/>
        <w:numPr>
          <w:ilvl w:val="0"/>
          <w:numId w:val="6"/>
        </w:numPr>
        <w:jc w:val="left"/>
        <w:rPr>
          <w:sz w:val="28"/>
          <w:szCs w:val="28"/>
        </w:rPr>
      </w:pPr>
      <w:r>
        <w:rPr>
          <w:sz w:val="28"/>
          <w:szCs w:val="28"/>
          <w:lang w:val="en-US"/>
        </w:rPr>
        <w:t xml:space="preserve">Call to Action: Explore our offerings today.  </w:t>
      </w:r>
    </w:p>
    <w:p>
      <w:pPr>
        <w:pStyle w:val="style0"/>
        <w:ind w:left="220" w:leftChars="0"/>
        <w:jc w:val="left"/>
        <w:rPr>
          <w:sz w:val="28"/>
          <w:szCs w:val="28"/>
        </w:rPr>
      </w:pPr>
      <w:r>
        <w:rPr>
          <w:sz w:val="28"/>
          <w:szCs w:val="28"/>
          <w:lang w:val="en-US"/>
        </w:rPr>
        <w:t xml:space="preserve">Partner with the industry leaders! At NovaNectar Services, we are passionate about turning your vision into reality through our expert services.  </w:t>
      </w:r>
    </w:p>
    <w:p>
      <w:pPr>
        <w:pStyle w:val="style179"/>
        <w:numPr>
          <w:ilvl w:val="0"/>
          <w:numId w:val="7"/>
        </w:numPr>
        <w:jc w:val="left"/>
        <w:rPr>
          <w:sz w:val="28"/>
          <w:szCs w:val="28"/>
        </w:rPr>
      </w:pPr>
      <w:r>
        <w:rPr>
          <w:sz w:val="28"/>
          <w:szCs w:val="28"/>
          <w:lang w:val="en-US"/>
        </w:rPr>
        <w:t xml:space="preserve">Call to Action: Let’s accomplish greatness together. </w:t>
      </w:r>
    </w:p>
    <w:p>
      <w:pPr>
        <w:pStyle w:val="style0"/>
        <w:ind w:left="220" w:leftChars="0"/>
        <w:jc w:val="left"/>
        <w:rPr>
          <w:sz w:val="28"/>
          <w:szCs w:val="28"/>
          <w:lang w:val="en-US"/>
        </w:rPr>
      </w:pPr>
    </w:p>
    <w:p>
      <w:pPr>
        <w:pStyle w:val="style0"/>
        <w:ind w:left="220" w:leftChars="0"/>
        <w:jc w:val="left"/>
        <w:rPr>
          <w:sz w:val="28"/>
          <w:szCs w:val="28"/>
        </w:rPr>
      </w:pPr>
      <w:r>
        <w:rPr>
          <w:sz w:val="28"/>
          <w:szCs w:val="28"/>
          <w:lang w:val="en-US"/>
        </w:rPr>
        <w:t>1. Engaging Captions</w:t>
      </w:r>
    </w:p>
    <w:p>
      <w:pPr>
        <w:pStyle w:val="style0"/>
        <w:ind w:left="220" w:leftChars="0"/>
        <w:jc w:val="left"/>
        <w:rPr>
          <w:sz w:val="28"/>
          <w:szCs w:val="28"/>
        </w:rPr>
      </w:pPr>
    </w:p>
    <w:p>
      <w:pPr>
        <w:pStyle w:val="style179"/>
        <w:numPr>
          <w:ilvl w:val="0"/>
          <w:numId w:val="8"/>
        </w:numPr>
        <w:jc w:val="left"/>
        <w:rPr>
          <w:sz w:val="28"/>
          <w:szCs w:val="28"/>
        </w:rPr>
      </w:pPr>
      <w:r>
        <w:rPr>
          <w:sz w:val="28"/>
          <w:szCs w:val="28"/>
          <w:lang w:val="en-US"/>
        </w:rPr>
        <w:t>"Revitalize your environment, rejuvenate your life. #NovaNectarExperience"</w:t>
      </w:r>
    </w:p>
    <w:p>
      <w:pPr>
        <w:pStyle w:val="style0"/>
        <w:ind w:left="220" w:leftChars="0"/>
        <w:jc w:val="left"/>
        <w:rPr>
          <w:sz w:val="28"/>
          <w:szCs w:val="28"/>
        </w:rPr>
      </w:pPr>
    </w:p>
    <w:p>
      <w:pPr>
        <w:pStyle w:val="style179"/>
        <w:numPr>
          <w:ilvl w:val="0"/>
          <w:numId w:val="9"/>
        </w:numPr>
        <w:jc w:val="left"/>
        <w:rPr>
          <w:sz w:val="28"/>
          <w:szCs w:val="28"/>
        </w:rPr>
      </w:pPr>
      <w:r>
        <w:rPr>
          <w:sz w:val="28"/>
          <w:szCs w:val="28"/>
          <w:lang w:val="en-US"/>
        </w:rPr>
        <w:t>"Discover the essence of creativity with Nova Nectar Services. #InnovateWithUs"</w:t>
      </w:r>
    </w:p>
    <w:p>
      <w:pPr>
        <w:pStyle w:val="style0"/>
        <w:ind w:left="220" w:leftChars="0"/>
        <w:jc w:val="left"/>
        <w:rPr>
          <w:sz w:val="28"/>
          <w:szCs w:val="28"/>
        </w:rPr>
      </w:pPr>
    </w:p>
    <w:p>
      <w:pPr>
        <w:pStyle w:val="style179"/>
        <w:numPr>
          <w:ilvl w:val="0"/>
          <w:numId w:val="10"/>
        </w:numPr>
        <w:jc w:val="left"/>
        <w:rPr>
          <w:sz w:val="28"/>
          <w:szCs w:val="28"/>
        </w:rPr>
      </w:pPr>
      <w:r>
        <w:rPr>
          <w:sz w:val="28"/>
          <w:szCs w:val="28"/>
          <w:lang w:val="en-US"/>
        </w:rPr>
        <w:t>"Your ideal space is merely a phone call away.  #NovaNectarDreams"</w:t>
      </w:r>
    </w:p>
    <w:p>
      <w:pPr>
        <w:pStyle w:val="style0"/>
        <w:ind w:left="220" w:leftChars="0"/>
        <w:jc w:val="left"/>
        <w:rPr>
          <w:sz w:val="28"/>
          <w:szCs w:val="28"/>
        </w:rPr>
      </w:pPr>
    </w:p>
    <w:p>
      <w:pPr>
        <w:pStyle w:val="style0"/>
        <w:ind w:left="220" w:leftChars="0"/>
        <w:jc w:val="left"/>
        <w:rPr>
          <w:sz w:val="28"/>
          <w:szCs w:val="28"/>
        </w:rPr>
      </w:pPr>
      <w:r>
        <w:rPr>
          <w:sz w:val="28"/>
          <w:szCs w:val="28"/>
          <w:lang w:val="en-US"/>
        </w:rPr>
        <w:t>2. Promotional Captions</w:t>
      </w:r>
    </w:p>
    <w:p>
      <w:pPr>
        <w:pStyle w:val="style0"/>
        <w:ind w:left="220" w:leftChars="0"/>
        <w:jc w:val="left"/>
        <w:rPr>
          <w:sz w:val="28"/>
          <w:szCs w:val="28"/>
        </w:rPr>
      </w:pPr>
    </w:p>
    <w:p>
      <w:pPr>
        <w:pStyle w:val="style179"/>
        <w:numPr>
          <w:ilvl w:val="0"/>
          <w:numId w:val="11"/>
        </w:numPr>
        <w:jc w:val="left"/>
        <w:rPr>
          <w:sz w:val="28"/>
          <w:szCs w:val="28"/>
        </w:rPr>
      </w:pPr>
      <w:r>
        <w:rPr>
          <w:sz w:val="28"/>
          <w:szCs w:val="28"/>
          <w:lang w:val="en-US"/>
        </w:rPr>
        <w:t>"Access exclusive deals with Nova Nectar Services!  #SpecialOffers"</w:t>
      </w:r>
    </w:p>
    <w:p>
      <w:pPr>
        <w:pStyle w:val="style0"/>
        <w:ind w:left="220" w:leftChars="0"/>
        <w:jc w:val="left"/>
        <w:rPr>
          <w:sz w:val="28"/>
          <w:szCs w:val="28"/>
        </w:rPr>
      </w:pPr>
    </w:p>
    <w:p>
      <w:pPr>
        <w:pStyle w:val="style179"/>
        <w:numPr>
          <w:ilvl w:val="0"/>
          <w:numId w:val="12"/>
        </w:numPr>
        <w:jc w:val="left"/>
        <w:rPr>
          <w:sz w:val="28"/>
          <w:szCs w:val="28"/>
        </w:rPr>
      </w:pPr>
      <w:r>
        <w:rPr>
          <w:sz w:val="28"/>
          <w:szCs w:val="28"/>
          <w:lang w:val="en-US"/>
        </w:rPr>
        <w:t>"Enhance your lifestyle with our top-tier services.  #NovaNectarPremium"</w:t>
      </w:r>
    </w:p>
    <w:p>
      <w:pPr>
        <w:pStyle w:val="style0"/>
        <w:ind w:left="220" w:leftChars="0"/>
        <w:jc w:val="left"/>
        <w:rPr>
          <w:sz w:val="28"/>
          <w:szCs w:val="28"/>
        </w:rPr>
      </w:pPr>
    </w:p>
    <w:p>
      <w:pPr>
        <w:pStyle w:val="style179"/>
        <w:numPr>
          <w:ilvl w:val="0"/>
          <w:numId w:val="13"/>
        </w:numPr>
        <w:jc w:val="left"/>
        <w:rPr>
          <w:sz w:val="28"/>
          <w:szCs w:val="28"/>
        </w:rPr>
      </w:pPr>
      <w:r>
        <w:rPr>
          <w:sz w:val="28"/>
          <w:szCs w:val="28"/>
          <w:lang w:val="en-US"/>
        </w:rPr>
        <w:t>"Limited-time promotion: Enjoy 20% off your first service!  #NovaNectarSavings"</w:t>
      </w:r>
    </w:p>
    <w:p>
      <w:pPr>
        <w:pStyle w:val="style0"/>
        <w:ind w:left="220" w:leftChars="0"/>
        <w:jc w:val="left"/>
        <w:rPr>
          <w:sz w:val="28"/>
          <w:szCs w:val="28"/>
        </w:rPr>
      </w:pPr>
    </w:p>
    <w:p>
      <w:pPr>
        <w:pStyle w:val="style0"/>
        <w:ind w:left="220" w:leftChars="0"/>
        <w:jc w:val="left"/>
        <w:rPr>
          <w:sz w:val="28"/>
          <w:szCs w:val="28"/>
        </w:rPr>
      </w:pPr>
      <w:r>
        <w:rPr>
          <w:sz w:val="28"/>
          <w:szCs w:val="28"/>
          <w:lang w:val="en-US"/>
        </w:rPr>
        <w:t>3. Inspirational Captions</w:t>
      </w:r>
    </w:p>
    <w:p>
      <w:pPr>
        <w:pStyle w:val="style0"/>
        <w:ind w:left="220" w:leftChars="0"/>
        <w:jc w:val="left"/>
        <w:rPr>
          <w:sz w:val="28"/>
          <w:szCs w:val="28"/>
        </w:rPr>
      </w:pPr>
    </w:p>
    <w:p>
      <w:pPr>
        <w:pStyle w:val="style179"/>
        <w:numPr>
          <w:ilvl w:val="0"/>
          <w:numId w:val="14"/>
        </w:numPr>
        <w:jc w:val="left"/>
        <w:rPr>
          <w:sz w:val="28"/>
          <w:szCs w:val="28"/>
        </w:rPr>
      </w:pPr>
      <w:r>
        <w:rPr>
          <w:sz w:val="28"/>
          <w:szCs w:val="28"/>
          <w:lang w:val="en-US"/>
        </w:rPr>
        <w:t>"Designing spaces that motivate.  #InspiredLiving"</w:t>
      </w:r>
    </w:p>
    <w:p>
      <w:pPr>
        <w:pStyle w:val="style0"/>
        <w:ind w:left="220" w:leftChars="0"/>
        <w:jc w:val="left"/>
        <w:rPr>
          <w:sz w:val="28"/>
          <w:szCs w:val="28"/>
        </w:rPr>
      </w:pPr>
    </w:p>
    <w:p>
      <w:pPr>
        <w:pStyle w:val="style179"/>
        <w:numPr>
          <w:ilvl w:val="0"/>
          <w:numId w:val="15"/>
        </w:numPr>
        <w:jc w:val="left"/>
        <w:rPr>
          <w:sz w:val="28"/>
          <w:szCs w:val="28"/>
        </w:rPr>
      </w:pPr>
      <w:r>
        <w:rPr>
          <w:sz w:val="28"/>
          <w:szCs w:val="28"/>
          <w:lang w:val="en-US"/>
        </w:rPr>
        <w:t>"Your ideas, our skills. Together, we create brilliance.  #NovaNectarVision"</w:t>
      </w:r>
    </w:p>
    <w:p>
      <w:pPr>
        <w:pStyle w:val="style0"/>
        <w:ind w:left="220" w:leftChars="0"/>
        <w:jc w:val="left"/>
        <w:rPr>
          <w:sz w:val="28"/>
          <w:szCs w:val="28"/>
        </w:rPr>
      </w:pPr>
    </w:p>
    <w:p>
      <w:pPr>
        <w:pStyle w:val="style179"/>
        <w:numPr>
          <w:ilvl w:val="0"/>
          <w:numId w:val="16"/>
        </w:numPr>
        <w:jc w:val="left"/>
        <w:rPr>
          <w:sz w:val="28"/>
          <w:szCs w:val="28"/>
        </w:rPr>
      </w:pPr>
      <w:r>
        <w:rPr>
          <w:sz w:val="28"/>
          <w:szCs w:val="28"/>
          <w:lang w:val="en-US"/>
        </w:rPr>
        <w:t>"Every remarkable space begins with a brilliant concept. #NovaNectarIdeas"</w:t>
      </w:r>
    </w:p>
    <w:p>
      <w:pPr>
        <w:pStyle w:val="style0"/>
        <w:ind w:left="220" w:leftChars="0"/>
        <w:jc w:val="left"/>
        <w:rPr>
          <w:sz w:val="28"/>
          <w:szCs w:val="28"/>
        </w:rPr>
      </w:pPr>
    </w:p>
    <w:p>
      <w:pPr>
        <w:pStyle w:val="style0"/>
        <w:ind w:left="220" w:leftChars="0"/>
        <w:jc w:val="left"/>
        <w:rPr>
          <w:sz w:val="28"/>
          <w:szCs w:val="28"/>
        </w:rPr>
      </w:pPr>
      <w:r>
        <w:rPr>
          <w:sz w:val="28"/>
          <w:szCs w:val="28"/>
          <w:lang w:val="en-US"/>
        </w:rPr>
        <w:t>4. Community-Building Captions</w:t>
      </w:r>
    </w:p>
    <w:p>
      <w:pPr>
        <w:pStyle w:val="style0"/>
        <w:ind w:left="220" w:leftChars="0"/>
        <w:jc w:val="left"/>
        <w:rPr>
          <w:sz w:val="28"/>
          <w:szCs w:val="28"/>
        </w:rPr>
      </w:pPr>
    </w:p>
    <w:p>
      <w:pPr>
        <w:pStyle w:val="style179"/>
        <w:numPr>
          <w:ilvl w:val="0"/>
          <w:numId w:val="17"/>
        </w:numPr>
        <w:jc w:val="left"/>
        <w:rPr>
          <w:sz w:val="28"/>
          <w:szCs w:val="28"/>
        </w:rPr>
      </w:pPr>
      <w:r>
        <w:rPr>
          <w:sz w:val="28"/>
          <w:szCs w:val="28"/>
          <w:lang w:val="en-US"/>
        </w:rPr>
        <w:t>"Become part of the Nova Nectar community and let’s flourish together.  #CommunityFirst"</w:t>
      </w:r>
    </w:p>
    <w:p>
      <w:pPr>
        <w:pStyle w:val="style0"/>
        <w:ind w:left="220" w:leftChars="0"/>
        <w:jc w:val="left"/>
        <w:rPr>
          <w:sz w:val="28"/>
          <w:szCs w:val="28"/>
        </w:rPr>
      </w:pPr>
    </w:p>
    <w:p>
      <w:pPr>
        <w:pStyle w:val="style179"/>
        <w:numPr>
          <w:ilvl w:val="0"/>
          <w:numId w:val="18"/>
        </w:numPr>
        <w:jc w:val="left"/>
        <w:rPr>
          <w:sz w:val="28"/>
          <w:szCs w:val="28"/>
        </w:rPr>
      </w:pPr>
      <w:r>
        <w:rPr>
          <w:sz w:val="28"/>
          <w:szCs w:val="28"/>
          <w:lang w:val="en-US"/>
        </w:rPr>
        <w:t>"We value your feedback! Share your Nova Nectar journey with us.  #NovaNectarStories"</w:t>
      </w:r>
    </w:p>
    <w:p>
      <w:pPr>
        <w:pStyle w:val="style0"/>
        <w:ind w:left="220" w:leftChars="0"/>
        <w:jc w:val="left"/>
        <w:rPr>
          <w:sz w:val="28"/>
          <w:szCs w:val="28"/>
        </w:rPr>
      </w:pPr>
    </w:p>
    <w:p>
      <w:pPr>
        <w:pStyle w:val="style179"/>
        <w:numPr>
          <w:ilvl w:val="0"/>
          <w:numId w:val="19"/>
        </w:numPr>
        <w:jc w:val="left"/>
        <w:rPr>
          <w:sz w:val="28"/>
          <w:szCs w:val="28"/>
        </w:rPr>
      </w:pPr>
      <w:r>
        <w:rPr>
          <w:sz w:val="28"/>
          <w:szCs w:val="28"/>
          <w:lang w:val="en-US"/>
        </w:rPr>
        <w:t>"Together, we create more than just spaces; we cultivate communities. ️ #NovaNectarCommunity"</w:t>
      </w:r>
    </w:p>
    <w:p>
      <w:pPr>
        <w:pStyle w:val="style0"/>
        <w:ind w:left="220" w:leftChars="0"/>
        <w:jc w:val="left"/>
        <w:rPr>
          <w:sz w:val="28"/>
          <w:szCs w:val="28"/>
        </w:rPr>
      </w:pPr>
    </w:p>
    <w:p>
      <w:pPr>
        <w:pStyle w:val="style0"/>
        <w:ind w:left="220" w:leftChars="0"/>
        <w:jc w:val="left"/>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2">
    <w:nsid w:val="00000016"/>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3">
    <w:nsid w:val="00000017"/>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81</TotalTime>
  <Words>731</Words>
  <Characters>4550</Characters>
  <Application>WPS Office</Application>
  <Paragraphs>102</Paragraphs>
  <CharactersWithSpaces>5255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2024-09-08T11:58:39Z</dcterms:created>
  <dc:creator>SM-A505F</dc:creator>
  <lastModifiedBy>SM-A505F</lastModifiedBy>
  <dcterms:modified xsi:type="dcterms:W3CDTF">2024-09-08T14:11:01Z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fd9e0b953d6b47f985798c090e49c9d9</vt:lpwstr>
  </property>
</Properties>
</file>